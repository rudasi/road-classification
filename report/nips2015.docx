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46869D72" w:rsidR="00CB60F5" w:rsidRPr="00CB60F5" w:rsidRDefault="00B81B77" w:rsidP="00B81B77">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Road-</w:t>
            </w:r>
            <w:bookmarkStart w:id="0" w:name="_GoBack"/>
            <w:bookmarkEnd w:id="0"/>
            <w:r>
              <w:rPr>
                <w:b/>
                <w:bCs/>
                <w:spacing w:val="28"/>
                <w:kern w:val="1"/>
                <w:sz w:val="34"/>
                <w:szCs w:val="34"/>
              </w:rPr>
              <w:t>Estimation</w:t>
            </w:r>
            <w:r w:rsidR="00216A6E">
              <w:rPr>
                <w:b/>
                <w:bCs/>
                <w:spacing w:val="28"/>
                <w:kern w:val="1"/>
                <w:sz w:val="34"/>
                <w:szCs w:val="34"/>
              </w:rPr>
              <w:t xml:space="preserve"> using SVMs and ANNs</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rsidP="001307D2">
      <w:pPr>
        <w:widowControl w:val="0"/>
        <w:tabs>
          <w:tab w:val="center" w:pos="2610"/>
          <w:tab w:val="center" w:pos="5670"/>
        </w:tabs>
        <w:autoSpaceDE w:val="0"/>
        <w:autoSpaceDN w:val="0"/>
        <w:adjustRightInd w:val="0"/>
        <w:spacing w:line="226" w:lineRule="auto"/>
        <w:jc w:val="center"/>
        <w:rPr>
          <w:b/>
          <w:bCs/>
          <w:spacing w:val="5"/>
          <w:kern w:val="1"/>
        </w:rPr>
      </w:pPr>
    </w:p>
    <w:p w14:paraId="71E005F5" w14:textId="4BC9109E" w:rsidR="002D0824" w:rsidRDefault="001307D2" w:rsidP="001307D2">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 xml:space="preserve">Rahul </w:t>
      </w:r>
      <w:proofErr w:type="spellStart"/>
      <w:r>
        <w:rPr>
          <w:b/>
          <w:bCs/>
          <w:spacing w:val="5"/>
          <w:kern w:val="1"/>
        </w:rPr>
        <w:t>Udasi</w:t>
      </w:r>
      <w:proofErr w:type="spellEnd"/>
    </w:p>
    <w:p w14:paraId="3A5177DF" w14:textId="504B1490" w:rsidR="002D0824" w:rsidRDefault="002D0824" w:rsidP="001307D2">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w:t>
      </w:r>
      <w:r w:rsidR="001307D2">
        <w:rPr>
          <w:spacing w:val="5"/>
          <w:kern w:val="1"/>
        </w:rPr>
        <w:t xml:space="preserve"> of Mechanical and Industrial Engineering</w:t>
      </w:r>
    </w:p>
    <w:p w14:paraId="62708731" w14:textId="423B152A" w:rsidR="002D0824" w:rsidRDefault="001307D2" w:rsidP="001307D2">
      <w:pPr>
        <w:widowControl w:val="0"/>
        <w:tabs>
          <w:tab w:val="center" w:pos="2610"/>
          <w:tab w:val="center" w:pos="5670"/>
        </w:tabs>
        <w:autoSpaceDE w:val="0"/>
        <w:autoSpaceDN w:val="0"/>
        <w:adjustRightInd w:val="0"/>
        <w:spacing w:line="226" w:lineRule="auto"/>
        <w:jc w:val="center"/>
        <w:rPr>
          <w:spacing w:val="5"/>
          <w:kern w:val="1"/>
        </w:rPr>
      </w:pPr>
      <w:r>
        <w:rPr>
          <w:spacing w:val="5"/>
          <w:kern w:val="1"/>
        </w:rPr>
        <w:t>University of Toronto</w:t>
      </w:r>
    </w:p>
    <w:p w14:paraId="2CF76748" w14:textId="39474659" w:rsidR="001307D2" w:rsidRDefault="001307D2" w:rsidP="001307D2">
      <w:pPr>
        <w:widowControl w:val="0"/>
        <w:tabs>
          <w:tab w:val="center" w:pos="2610"/>
          <w:tab w:val="center" w:pos="5670"/>
        </w:tabs>
        <w:autoSpaceDE w:val="0"/>
        <w:autoSpaceDN w:val="0"/>
        <w:adjustRightInd w:val="0"/>
        <w:spacing w:line="226" w:lineRule="auto"/>
        <w:jc w:val="center"/>
        <w:rPr>
          <w:spacing w:val="5"/>
          <w:kern w:val="1"/>
        </w:rPr>
      </w:pPr>
      <w:r>
        <w:rPr>
          <w:spacing w:val="5"/>
          <w:kern w:val="1"/>
        </w:rPr>
        <w:t>Toronto, Ontario, M5S 3G4 Canada</w:t>
      </w:r>
    </w:p>
    <w:p w14:paraId="57543352" w14:textId="34C3B6F5" w:rsidR="00CB60F5" w:rsidRDefault="001307D2" w:rsidP="001307D2">
      <w:pPr>
        <w:widowControl w:val="0"/>
        <w:tabs>
          <w:tab w:val="center" w:pos="2610"/>
          <w:tab w:val="center" w:pos="5670"/>
        </w:tabs>
        <w:autoSpaceDE w:val="0"/>
        <w:autoSpaceDN w:val="0"/>
        <w:adjustRightInd w:val="0"/>
        <w:spacing w:line="226" w:lineRule="auto"/>
        <w:jc w:val="center"/>
        <w:rPr>
          <w:i/>
          <w:iCs/>
          <w:spacing w:val="5"/>
          <w:kern w:val="1"/>
        </w:rPr>
      </w:pPr>
      <w:r>
        <w:rPr>
          <w:i/>
          <w:iCs/>
          <w:spacing w:val="5"/>
          <w:kern w:val="1"/>
        </w:rPr>
        <w:t>rahul.udasi@mail.utoronto.ca</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E5ABE06" w:rsidR="002D0824" w:rsidRDefault="00216A6E">
      <w:pPr>
        <w:widowControl w:val="0"/>
        <w:autoSpaceDE w:val="0"/>
        <w:autoSpaceDN w:val="0"/>
        <w:adjustRightInd w:val="0"/>
        <w:spacing w:before="120" w:after="100" w:line="226" w:lineRule="auto"/>
        <w:ind w:left="720" w:right="720"/>
        <w:jc w:val="both"/>
        <w:rPr>
          <w:spacing w:val="5"/>
          <w:kern w:val="1"/>
        </w:rPr>
      </w:pPr>
      <w:r>
        <w:rPr>
          <w:spacing w:val="5"/>
          <w:kern w:val="1"/>
        </w:rPr>
        <w:t>A comparison of SVMs and ANNS</w:t>
      </w:r>
      <w:r w:rsidR="002D0824">
        <w:rPr>
          <w:spacing w:val="5"/>
          <w:kern w:val="1"/>
        </w:rPr>
        <w: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08B3486D"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8304B0">
        <w:rPr>
          <w:b/>
          <w:bCs/>
          <w:spacing w:val="24"/>
          <w:kern w:val="1"/>
          <w:sz w:val="24"/>
          <w:szCs w:val="24"/>
        </w:rPr>
        <w:t>2015</w:t>
      </w:r>
    </w:p>
    <w:p w14:paraId="4B6123F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NIPS requires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2ECBE15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note that this year we have introduced automatic line number generation into the style file (for </w:t>
      </w:r>
      <w:proofErr w:type="spellStart"/>
      <w:r>
        <w:rPr>
          <w:spacing w:val="5"/>
          <w:kern w:val="1"/>
        </w:rPr>
        <w:t>LaTeX</w:t>
      </w:r>
      <w:proofErr w:type="spellEnd"/>
      <w:r>
        <w:rPr>
          <w:spacing w:val="5"/>
          <w:kern w:val="1"/>
        </w:rPr>
        <w:t xml:space="preserve"> 2e </w:t>
      </w:r>
      <w:proofErr w:type="gramStart"/>
      <w:r>
        <w:rPr>
          <w:spacing w:val="5"/>
          <w:kern w:val="1"/>
        </w:rPr>
        <w:t>and  MS</w:t>
      </w:r>
      <w:proofErr w:type="gramEnd"/>
      <w:r>
        <w:rPr>
          <w:spacing w:val="5"/>
          <w:kern w:val="1"/>
        </w:rPr>
        <w:t xml:space="preserve">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8304B0">
        <w:rPr>
          <w:spacing w:val="5"/>
          <w:kern w:val="1"/>
        </w:rPr>
        <w:t>2015</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w:t>
      </w:r>
      <w:proofErr w:type="spellStart"/>
      <w:r>
        <w:rPr>
          <w:spacing w:val="5"/>
          <w:kern w:val="1"/>
        </w:rPr>
        <w:t>LaTeX</w:t>
      </w:r>
      <w:proofErr w:type="spellEnd"/>
      <w:r>
        <w:rPr>
          <w:spacing w:val="5"/>
          <w:kern w:val="1"/>
        </w:rPr>
        <w:t xml:space="preserve">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14661DDE"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w:t>
      </w:r>
      <w:proofErr w:type="spellStart"/>
      <w:r>
        <w:rPr>
          <w:spacing w:val="5"/>
          <w:kern w:val="1"/>
        </w:rPr>
        <w:t>LaTeX</w:t>
      </w:r>
      <w:proofErr w:type="spellEnd"/>
      <w:r>
        <w:rPr>
          <w:spacing w:val="5"/>
          <w:kern w:val="1"/>
        </w:rPr>
        <w:t xml:space="preserve">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w:t>
      </w:r>
      <w:proofErr w:type="spellStart"/>
      <w:r>
        <w:rPr>
          <w:spacing w:val="5"/>
          <w:kern w:val="1"/>
        </w:rPr>
        <w:t>LaTeX</w:t>
      </w:r>
      <w:proofErr w:type="spellEnd"/>
      <w:r>
        <w:rPr>
          <w:spacing w:val="5"/>
          <w:kern w:val="1"/>
        </w:rPr>
        <w:t xml:space="preserve">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.rtf</w:t>
      </w:r>
      <w:r>
        <w:rPr>
          <w:spacing w:val="5"/>
          <w:kern w:val="1"/>
        </w:rPr>
        <w:t xml:space="preserve"> is provided as a shell for MS </w:t>
      </w:r>
      <w:r>
        <w:rPr>
          <w:spacing w:val="5"/>
          <w:kern w:val="1"/>
        </w:rPr>
        <w:lastRenderedPageBreak/>
        <w:t>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proofErr w:type="gramStart"/>
      <w:r>
        <w:rPr>
          <w:spacing w:val="5"/>
          <w:kern w:val="1"/>
        </w:rPr>
        <w:t>xfig</w:t>
      </w:r>
      <w:proofErr w:type="spellEnd"/>
      <w:proofErr w:type="gram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B81B77" w:rsidP="00DB0664">
      <w:pPr>
        <w:widowControl w:val="0"/>
        <w:numPr>
          <w:ilvl w:val="1"/>
          <w:numId w:val="7"/>
        </w:numPr>
        <w:tabs>
          <w:tab w:val="left" w:pos="720"/>
        </w:tabs>
        <w:autoSpaceDE w:val="0"/>
        <w:autoSpaceDN w:val="0"/>
        <w:adjustRightInd w:val="0"/>
        <w:rPr>
          <w:spacing w:val="5"/>
          <w:kern w:val="1"/>
        </w:rPr>
      </w:pPr>
      <w:hyperlink r:id="rId5"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lastRenderedPageBreak/>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If your file contains Type 3 fonts or </w:t>
      </w:r>
      <w:proofErr w:type="spellStart"/>
      <w:r>
        <w:rPr>
          <w:spacing w:val="5"/>
          <w:kern w:val="1"/>
        </w:rPr>
        <w:t>non embedded</w:t>
      </w:r>
      <w:proofErr w:type="spellEnd"/>
      <w:r>
        <w:rPr>
          <w:spacing w:val="5"/>
          <w:kern w:val="1"/>
        </w:rPr>
        <w:t xml:space="preserve">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proofErr w:type="gramStart"/>
      <w:r>
        <w:rPr>
          <w:rFonts w:ascii="Courier New" w:hAnsi="Courier New" w:cs="Courier New"/>
          <w:spacing w:val="5"/>
          <w:kern w:val="1"/>
        </w:rPr>
        <w:t>} ...</w:t>
      </w:r>
      <w:proofErr w:type="gramEnd"/>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[width=0.8\linewidth]{</w:t>
      </w:r>
      <w:proofErr w:type="spellStart"/>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proofErr w:type="gramStart"/>
      <w:r>
        <w:rPr>
          <w:rFonts w:ascii="Courier New" w:hAnsi="Courier New" w:cs="Courier New"/>
          <w:spacing w:val="5"/>
          <w:kern w:val="1"/>
          <w:sz w:val="16"/>
          <w:szCs w:val="16"/>
        </w:rPr>
        <w:t>or</w:t>
      </w:r>
      <w:proofErr w:type="gramEnd"/>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proofErr w:type="gramStart"/>
      <w:r>
        <w:rPr>
          <w:rFonts w:ascii="Courier New" w:hAnsi="Courier New" w:cs="Courier New"/>
          <w:spacing w:val="5"/>
          <w:kern w:val="1"/>
        </w:rPr>
        <w:t>} ...</w:t>
      </w:r>
      <w:proofErr w:type="gramEnd"/>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for</w:t>
      </w:r>
      <w:proofErr w:type="gramEnd"/>
      <w:r>
        <w:rPr>
          <w:spacing w:val="5"/>
          <w:kern w:val="1"/>
        </w:rPr>
        <w:t xml:space="preserve">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proofErr w:type="gramStart"/>
      <w:r>
        <w:rPr>
          <w:i/>
          <w:iCs/>
          <w:spacing w:val="5"/>
          <w:kern w:val="1"/>
          <w:sz w:val="18"/>
          <w:szCs w:val="18"/>
        </w:rPr>
        <w:t>The</w:t>
      </w:r>
      <w:proofErr w:type="gramEnd"/>
      <w:r>
        <w:rPr>
          <w:i/>
          <w:iCs/>
          <w:spacing w:val="5"/>
          <w:kern w:val="1"/>
          <w:sz w:val="18"/>
          <w:szCs w:val="18"/>
        </w:rPr>
        <w:t xml:space="preserv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Bold">
    <w:panose1 w:val="020706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1307D2"/>
    <w:rsid w:val="00216A6E"/>
    <w:rsid w:val="002D0824"/>
    <w:rsid w:val="008304B0"/>
    <w:rsid w:val="009A6637"/>
    <w:rsid w:val="00A667B5"/>
    <w:rsid w:val="00B81B77"/>
    <w:rsid w:val="00BC1C8D"/>
    <w:rsid w:val="00C71ADE"/>
    <w:rsid w:val="00CB60F5"/>
    <w:rsid w:val="00CD4CC7"/>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4855BDD2-C1FB-4BFF-BFAC-68CA754D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dobe.com/support/downloads/detail.jsp?ftpID=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Gopal Krishna Udasi</cp:lastModifiedBy>
  <cp:revision>7</cp:revision>
  <dcterms:created xsi:type="dcterms:W3CDTF">2012-03-12T18:28:00Z</dcterms:created>
  <dcterms:modified xsi:type="dcterms:W3CDTF">2015-12-21T17:56:00Z</dcterms:modified>
</cp:coreProperties>
</file>